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3EE" w:rsidRDefault="001D42D3">
      <w:pPr>
        <w:pStyle w:val="Title"/>
      </w:pPr>
      <w:r>
        <w:t>PSYCH 101</w:t>
      </w:r>
    </w:p>
    <w:sdt>
      <w:sdtPr>
        <w:id w:val="-1371933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color w:val="auto"/>
          <w:spacing w:val="0"/>
        </w:rPr>
      </w:sdtEndPr>
      <w:sdtContent>
        <w:p w:rsidR="00ED17F5" w:rsidRDefault="00ED17F5">
          <w:pPr>
            <w:pStyle w:val="TOCHeading"/>
          </w:pPr>
          <w:r>
            <w:t>Contents</w:t>
          </w:r>
        </w:p>
        <w:p w:rsidR="00ED17F5" w:rsidRDefault="00ED17F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421192" w:history="1">
            <w:r w:rsidRPr="00EC69D5">
              <w:rPr>
                <w:rStyle w:val="Hyperlink"/>
                <w:noProof/>
              </w:rPr>
              <w:t>WEEK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1421193" w:history="1">
            <w:r w:rsidRPr="00EC69D5">
              <w:rPr>
                <w:rStyle w:val="Hyperlink"/>
                <w:noProof/>
              </w:rPr>
              <w:t>INTRODUCATION OF PSYCHOLOGY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1421194" w:history="1">
            <w:r w:rsidRPr="00EC69D5">
              <w:rPr>
                <w:rStyle w:val="Hyperlink"/>
                <w:noProof/>
              </w:rPr>
              <w:t>What Is Psychology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1421195" w:history="1">
            <w:r w:rsidRPr="00EC69D5">
              <w:rPr>
                <w:rStyle w:val="Hyperlink"/>
                <w:noProof/>
              </w:rPr>
              <w:t>What Psychology Isn’t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1421196" w:history="1">
            <w:r w:rsidRPr="00EC69D5">
              <w:rPr>
                <w:rStyle w:val="Hyperlink"/>
                <w:noProof/>
              </w:rPr>
              <w:t>Psychology Is Hard To Define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1421197" w:history="1">
            <w:r w:rsidRPr="00EC69D5">
              <w:rPr>
                <w:rStyle w:val="Hyperlink"/>
                <w:noProof/>
              </w:rPr>
              <w:t>THE THREE BEGINNINGS OF PSYCHOLOGY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1421198" w:history="1">
            <w:r w:rsidRPr="00EC69D5">
              <w:rPr>
                <w:rStyle w:val="Hyperlink"/>
                <w:noProof/>
              </w:rPr>
              <w:t>First Psychologist?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1421199" w:history="1">
            <w:r w:rsidRPr="00EC69D5">
              <w:rPr>
                <w:rStyle w:val="Hyperlink"/>
                <w:noProof/>
              </w:rPr>
              <w:t>THE PSYCHIATRIC TRADITION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1421200" w:history="1">
            <w:r w:rsidRPr="00EC69D5">
              <w:rPr>
                <w:rStyle w:val="Hyperlink"/>
                <w:noProof/>
              </w:rPr>
              <w:t>Major Theorists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1421201" w:history="1">
            <w:r w:rsidRPr="00EC69D5">
              <w:rPr>
                <w:rStyle w:val="Hyperlink"/>
                <w:noProof/>
              </w:rPr>
              <w:t>Major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1421202" w:history="1">
            <w:r w:rsidRPr="00EC69D5">
              <w:rPr>
                <w:rStyle w:val="Hyperlink"/>
                <w:noProof/>
              </w:rPr>
              <w:t>THE TESTING TRADITION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1421203" w:history="1">
            <w:r w:rsidRPr="00EC69D5">
              <w:rPr>
                <w:rStyle w:val="Hyperlink"/>
                <w:noProof/>
              </w:rPr>
              <w:t>Major Theorists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1421204" w:history="1">
            <w:r w:rsidRPr="00EC69D5">
              <w:rPr>
                <w:rStyle w:val="Hyperlink"/>
                <w:noProof/>
              </w:rPr>
              <w:t>Major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1421205" w:history="1">
            <w:r w:rsidRPr="00EC69D5">
              <w:rPr>
                <w:rStyle w:val="Hyperlink"/>
                <w:noProof/>
              </w:rPr>
              <w:t>THE ACADEMIC TRADITION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1421206" w:history="1">
            <w:r w:rsidRPr="00EC69D5">
              <w:rPr>
                <w:rStyle w:val="Hyperlink"/>
                <w:noProof/>
              </w:rPr>
              <w:t>Major Theorists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1421207" w:history="1">
            <w:r w:rsidRPr="00EC69D5">
              <w:rPr>
                <w:rStyle w:val="Hyperlink"/>
                <w:noProof/>
              </w:rPr>
              <w:t>Major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1421208" w:history="1">
            <w:r w:rsidRPr="00EC69D5">
              <w:rPr>
                <w:rStyle w:val="Hyperlink"/>
                <w:noProof/>
              </w:rPr>
              <w:t>Three New Beginnings in Psychology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1421209" w:history="1">
            <w:r w:rsidRPr="00EC69D5">
              <w:rPr>
                <w:rStyle w:val="Hyperlink"/>
                <w:noProof/>
              </w:rPr>
              <w:t>The Psychiatric Tradition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1421210" w:history="1">
            <w:r w:rsidRPr="00EC69D5">
              <w:rPr>
                <w:rStyle w:val="Hyperlink"/>
                <w:noProof/>
              </w:rPr>
              <w:t>The Trait Tradition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1421211" w:history="1">
            <w:r w:rsidRPr="00EC69D5">
              <w:rPr>
                <w:rStyle w:val="Hyperlink"/>
                <w:noProof/>
              </w:rPr>
              <w:t>TheAcademic Tradition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1421212" w:history="1">
            <w:r w:rsidRPr="00EC69D5">
              <w:rPr>
                <w:rStyle w:val="Hyperlink"/>
                <w:noProof/>
              </w:rPr>
              <w:t>Basic Philosophy of Science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1421213" w:history="1">
            <w:r w:rsidRPr="00EC69D5">
              <w:rPr>
                <w:rStyle w:val="Hyperlink"/>
                <w:noProof/>
              </w:rPr>
              <w:t>The Philosophy of SCience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1421214" w:history="1">
            <w:r w:rsidRPr="00EC69D5">
              <w:rPr>
                <w:rStyle w:val="Hyperlink"/>
                <w:noProof/>
              </w:rPr>
              <w:t>Ways of DOing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1421215" w:history="1">
            <w:r w:rsidRPr="00EC69D5">
              <w:rPr>
                <w:rStyle w:val="Hyperlink"/>
                <w:noProof/>
              </w:rPr>
              <w:t>Tension between Discovery and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1421216" w:history="1">
            <w:r w:rsidRPr="00EC69D5">
              <w:rPr>
                <w:rStyle w:val="Hyperlink"/>
                <w:noProof/>
              </w:rPr>
              <w:t>ONe of Freuds famous case studies: Anna 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1421217" w:history="1">
            <w:r w:rsidRPr="00EC69D5">
              <w:rPr>
                <w:rStyle w:val="Hyperlink"/>
                <w:noProof/>
              </w:rPr>
              <w:t>Naturalistic 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1421218" w:history="1">
            <w:r w:rsidRPr="00EC69D5">
              <w:rPr>
                <w:rStyle w:val="Hyperlink"/>
                <w:noProof/>
              </w:rPr>
              <w:t>Survey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1421219" w:history="1">
            <w:r w:rsidRPr="00EC69D5">
              <w:rPr>
                <w:rStyle w:val="Hyperlink"/>
                <w:noProof/>
              </w:rPr>
              <w:t>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1421220" w:history="1">
            <w:r w:rsidRPr="00EC69D5">
              <w:rPr>
                <w:rStyle w:val="Hyperlink"/>
                <w:noProof/>
              </w:rPr>
              <w:t>Research Methods – Surveys &amp; Establishing Representativeness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1421221" w:history="1">
            <w:r w:rsidRPr="00EC69D5">
              <w:rPr>
                <w:rStyle w:val="Hyperlink"/>
                <w:noProof/>
              </w:rPr>
              <w:t>Representative group of people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1421222" w:history="1">
            <w:r w:rsidRPr="00EC69D5">
              <w:rPr>
                <w:rStyle w:val="Hyperlink"/>
                <w:noProof/>
              </w:rPr>
              <w:t>Correlation is not Causation: How do you establish causation?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1421223" w:history="1">
            <w:r w:rsidRPr="00EC69D5">
              <w:rPr>
                <w:rStyle w:val="Hyperlink"/>
                <w:noProof/>
              </w:rPr>
              <w:t>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1421224" w:history="1">
            <w:r w:rsidRPr="00EC69D5">
              <w:rPr>
                <w:rStyle w:val="Hyperlink"/>
                <w:noProof/>
              </w:rPr>
              <w:t>The Nervous System and the Brain – THe BIg PIcture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F5" w:rsidRDefault="00ED17F5">
          <w:r>
            <w:rPr>
              <w:b/>
              <w:bCs/>
              <w:noProof/>
            </w:rPr>
            <w:fldChar w:fldCharType="end"/>
          </w:r>
        </w:p>
      </w:sdtContent>
    </w:sdt>
    <w:p w:rsidR="00ED17F5" w:rsidRPr="00ED17F5" w:rsidRDefault="00ED17F5" w:rsidP="00ED17F5"/>
    <w:p w:rsidR="001D42D3" w:rsidRDefault="00C939DD" w:rsidP="001D42D3">
      <w:pPr>
        <w:pStyle w:val="Heading1"/>
      </w:pPr>
      <w:bookmarkStart w:id="0" w:name="_Toc451421192"/>
      <w:r>
        <w:t>WEEK 1</w:t>
      </w:r>
      <w:bookmarkEnd w:id="0"/>
    </w:p>
    <w:p w:rsidR="001D42D3" w:rsidRDefault="00C939DD" w:rsidP="001D42D3">
      <w:pPr>
        <w:pStyle w:val="Heading2"/>
      </w:pPr>
      <w:bookmarkStart w:id="1" w:name="_Toc451421193"/>
      <w:r>
        <w:t>INTRODUCATION OF PSYCHOLOGY</w:t>
      </w:r>
      <w:bookmarkEnd w:id="1"/>
    </w:p>
    <w:p w:rsidR="001D42D3" w:rsidRDefault="006844A9" w:rsidP="001D42D3">
      <w:pPr>
        <w:pStyle w:val="Heading3"/>
      </w:pPr>
      <w:bookmarkStart w:id="2" w:name="_Toc451421194"/>
      <w:r>
        <w:t>What I</w:t>
      </w:r>
      <w:r w:rsidR="00C939DD">
        <w:t>s Psychology</w:t>
      </w:r>
      <w:bookmarkEnd w:id="2"/>
    </w:p>
    <w:p w:rsidR="00FF091A" w:rsidRDefault="001D42D3" w:rsidP="00FF091A">
      <w:pPr>
        <w:pStyle w:val="ListParagraph"/>
        <w:numPr>
          <w:ilvl w:val="0"/>
          <w:numId w:val="4"/>
        </w:numPr>
      </w:pPr>
      <w:r>
        <w:t>Five Core courses:</w:t>
      </w:r>
    </w:p>
    <w:p w:rsidR="00FF091A" w:rsidRDefault="001D42D3" w:rsidP="00FF091A">
      <w:pPr>
        <w:pStyle w:val="ListParagraph"/>
        <w:numPr>
          <w:ilvl w:val="1"/>
          <w:numId w:val="4"/>
        </w:numPr>
      </w:pPr>
      <w:r>
        <w:t>Behavioral neuroscience</w:t>
      </w:r>
    </w:p>
    <w:p w:rsidR="00FF091A" w:rsidRDefault="001D42D3" w:rsidP="00FF091A">
      <w:pPr>
        <w:pStyle w:val="ListParagraph"/>
        <w:numPr>
          <w:ilvl w:val="1"/>
          <w:numId w:val="4"/>
        </w:numPr>
      </w:pPr>
      <w:r>
        <w:t>Developmental psychology</w:t>
      </w:r>
    </w:p>
    <w:p w:rsidR="00FF091A" w:rsidRDefault="001D42D3" w:rsidP="00FF091A">
      <w:pPr>
        <w:pStyle w:val="ListParagraph"/>
        <w:numPr>
          <w:ilvl w:val="1"/>
          <w:numId w:val="4"/>
        </w:numPr>
      </w:pPr>
      <w:r>
        <w:t>Cognitive psychology</w:t>
      </w:r>
    </w:p>
    <w:p w:rsidR="00FF091A" w:rsidRDefault="001D42D3" w:rsidP="00FF091A">
      <w:pPr>
        <w:pStyle w:val="ListParagraph"/>
        <w:numPr>
          <w:ilvl w:val="1"/>
          <w:numId w:val="4"/>
        </w:numPr>
      </w:pPr>
      <w:r>
        <w:t>Clinical psychology</w:t>
      </w:r>
    </w:p>
    <w:p w:rsidR="001D42D3" w:rsidRDefault="001D42D3" w:rsidP="00FF091A">
      <w:pPr>
        <w:pStyle w:val="ListParagraph"/>
        <w:numPr>
          <w:ilvl w:val="1"/>
          <w:numId w:val="4"/>
        </w:numPr>
      </w:pPr>
      <w:r>
        <w:t>Social psychology</w:t>
      </w:r>
    </w:p>
    <w:p w:rsidR="001D42D3" w:rsidRDefault="001D42D3" w:rsidP="001D42D3">
      <w:pPr>
        <w:pStyle w:val="Heading3"/>
      </w:pPr>
      <w:bookmarkStart w:id="3" w:name="_Toc451421195"/>
      <w:r>
        <w:t>W</w:t>
      </w:r>
      <w:r w:rsidR="00C939DD">
        <w:t>hat</w:t>
      </w:r>
      <w:r>
        <w:t xml:space="preserve"> </w:t>
      </w:r>
      <w:r w:rsidR="006844A9">
        <w:t>P</w:t>
      </w:r>
      <w:r w:rsidR="00C939DD">
        <w:t>s</w:t>
      </w:r>
      <w:r w:rsidR="006844A9">
        <w:t>ychology I</w:t>
      </w:r>
      <w:r w:rsidR="00C939DD">
        <w:t>sn’t</w:t>
      </w:r>
      <w:bookmarkEnd w:id="3"/>
    </w:p>
    <w:p w:rsidR="001D42D3" w:rsidRDefault="001D42D3" w:rsidP="001D42D3">
      <w:pPr>
        <w:pStyle w:val="ListParagraph"/>
        <w:numPr>
          <w:ilvl w:val="0"/>
          <w:numId w:val="4"/>
        </w:numPr>
      </w:pPr>
      <w:r>
        <w:t>Psychology is not psychoanalysis</w:t>
      </w:r>
    </w:p>
    <w:p w:rsidR="001D42D3" w:rsidRDefault="001D42D3" w:rsidP="001D42D3">
      <w:pPr>
        <w:pStyle w:val="ListParagraph"/>
        <w:numPr>
          <w:ilvl w:val="0"/>
          <w:numId w:val="4"/>
        </w:numPr>
      </w:pPr>
      <w:r>
        <w:t>Psychology is not merely common sense</w:t>
      </w:r>
    </w:p>
    <w:p w:rsidR="001D42D3" w:rsidRDefault="001D42D3" w:rsidP="001D42D3">
      <w:pPr>
        <w:pStyle w:val="ListParagraph"/>
        <w:numPr>
          <w:ilvl w:val="0"/>
          <w:numId w:val="4"/>
        </w:numPr>
      </w:pPr>
      <w:r>
        <w:t>Psychology is not about the torture of animals</w:t>
      </w:r>
    </w:p>
    <w:p w:rsidR="001D42D3" w:rsidRDefault="001D42D3" w:rsidP="001D42D3">
      <w:pPr>
        <w:pStyle w:val="Heading3"/>
      </w:pPr>
      <w:bookmarkStart w:id="4" w:name="_Toc451421196"/>
      <w:r>
        <w:t>P</w:t>
      </w:r>
      <w:r w:rsidR="006844A9">
        <w:t>sychology Is Hard To D</w:t>
      </w:r>
      <w:r>
        <w:t>efine</w:t>
      </w:r>
      <w:bookmarkEnd w:id="4"/>
    </w:p>
    <w:p w:rsidR="001D42D3" w:rsidRDefault="001D42D3" w:rsidP="001D42D3">
      <w:pPr>
        <w:pStyle w:val="ListParagraph"/>
        <w:numPr>
          <w:ilvl w:val="0"/>
          <w:numId w:val="6"/>
        </w:numPr>
      </w:pPr>
      <w:r>
        <w:t>Psychology is about people and what makes them up</w:t>
      </w:r>
    </w:p>
    <w:p w:rsidR="001D42D3" w:rsidRDefault="001D42D3" w:rsidP="001D42D3">
      <w:pPr>
        <w:pStyle w:val="ListParagraph"/>
        <w:numPr>
          <w:ilvl w:val="0"/>
          <w:numId w:val="6"/>
        </w:numPr>
      </w:pPr>
      <w:r>
        <w:t>Thoughts</w:t>
      </w:r>
    </w:p>
    <w:p w:rsidR="001D42D3" w:rsidRDefault="001D42D3" w:rsidP="001D42D3">
      <w:pPr>
        <w:pStyle w:val="ListParagraph"/>
        <w:numPr>
          <w:ilvl w:val="0"/>
          <w:numId w:val="6"/>
        </w:numPr>
      </w:pPr>
      <w:r>
        <w:t>Emotions, motivations</w:t>
      </w:r>
    </w:p>
    <w:p w:rsidR="001D42D3" w:rsidRDefault="001D42D3" w:rsidP="001D42D3">
      <w:pPr>
        <w:pStyle w:val="ListParagraph"/>
        <w:numPr>
          <w:ilvl w:val="0"/>
          <w:numId w:val="6"/>
        </w:numPr>
      </w:pPr>
      <w:r>
        <w:t>Behavior</w:t>
      </w:r>
    </w:p>
    <w:p w:rsidR="001D42D3" w:rsidRDefault="001D42D3" w:rsidP="001D42D3">
      <w:pPr>
        <w:pStyle w:val="Heading2"/>
      </w:pPr>
      <w:bookmarkStart w:id="5" w:name="_Toc451421197"/>
      <w:r>
        <w:t xml:space="preserve">THE THREE </w:t>
      </w:r>
      <w:r w:rsidR="00C939DD">
        <w:t>BEGINNINGS OF</w:t>
      </w:r>
      <w:r>
        <w:t xml:space="preserve"> </w:t>
      </w:r>
      <w:r w:rsidR="00C939DD">
        <w:t>PSYCHOLOGY</w:t>
      </w:r>
      <w:bookmarkEnd w:id="5"/>
    </w:p>
    <w:p w:rsidR="001D42D3" w:rsidRDefault="006844A9" w:rsidP="001D42D3">
      <w:pPr>
        <w:pStyle w:val="Heading3"/>
      </w:pPr>
      <w:bookmarkStart w:id="6" w:name="_Toc451421198"/>
      <w:r>
        <w:t>First Ps</w:t>
      </w:r>
      <w:r w:rsidR="001D42D3">
        <w:t>ychologist?</w:t>
      </w:r>
      <w:bookmarkEnd w:id="6"/>
    </w:p>
    <w:p w:rsidR="00FF091A" w:rsidRDefault="001D42D3" w:rsidP="00FF091A">
      <w:pPr>
        <w:pStyle w:val="ListParagraph"/>
        <w:numPr>
          <w:ilvl w:val="0"/>
          <w:numId w:val="7"/>
        </w:numPr>
      </w:pPr>
      <w:r>
        <w:t>Freud</w:t>
      </w:r>
    </w:p>
    <w:p w:rsidR="00FF091A" w:rsidRDefault="001D42D3" w:rsidP="00FF091A">
      <w:pPr>
        <w:pStyle w:val="ListParagraph"/>
        <w:numPr>
          <w:ilvl w:val="1"/>
          <w:numId w:val="7"/>
        </w:numPr>
      </w:pPr>
      <w:r>
        <w:t>The psychiatric tradition</w:t>
      </w:r>
    </w:p>
    <w:p w:rsidR="00FF091A" w:rsidRDefault="001D42D3" w:rsidP="00FF091A">
      <w:pPr>
        <w:pStyle w:val="ListParagraph"/>
        <w:numPr>
          <w:ilvl w:val="1"/>
          <w:numId w:val="7"/>
        </w:numPr>
      </w:pPr>
      <w:r>
        <w:t>Contribute to the beginnings of psychology</w:t>
      </w:r>
    </w:p>
    <w:p w:rsidR="00FF091A" w:rsidRDefault="00FF091A" w:rsidP="00FF091A">
      <w:pPr>
        <w:pStyle w:val="ListParagraph"/>
        <w:numPr>
          <w:ilvl w:val="1"/>
          <w:numId w:val="7"/>
        </w:numPr>
      </w:pPr>
      <w:r>
        <w:t>Started psychoanalysis</w:t>
      </w:r>
    </w:p>
    <w:p w:rsidR="00FF091A" w:rsidRDefault="00FF091A" w:rsidP="00FF091A">
      <w:pPr>
        <w:pStyle w:val="ListParagraph"/>
        <w:numPr>
          <w:ilvl w:val="1"/>
          <w:numId w:val="7"/>
        </w:numPr>
      </w:pPr>
      <w:r>
        <w:lastRenderedPageBreak/>
        <w:t>First major work in 1898</w:t>
      </w:r>
    </w:p>
    <w:p w:rsidR="00FF091A" w:rsidRDefault="00FF091A" w:rsidP="00FF091A">
      <w:pPr>
        <w:pStyle w:val="ListParagraph"/>
        <w:numPr>
          <w:ilvl w:val="0"/>
          <w:numId w:val="7"/>
        </w:numPr>
      </w:pPr>
      <w:r>
        <w:t>Sir Francis Galton</w:t>
      </w:r>
    </w:p>
    <w:p w:rsidR="00FF091A" w:rsidRDefault="00FF091A" w:rsidP="00FF091A">
      <w:pPr>
        <w:pStyle w:val="ListParagraph"/>
        <w:numPr>
          <w:ilvl w:val="1"/>
          <w:numId w:val="7"/>
        </w:numPr>
      </w:pPr>
      <w:r>
        <w:t>Testing tradition</w:t>
      </w:r>
    </w:p>
    <w:p w:rsidR="00FF091A" w:rsidRDefault="00FF091A" w:rsidP="00FF091A">
      <w:pPr>
        <w:pStyle w:val="ListParagraph"/>
        <w:numPr>
          <w:ilvl w:val="1"/>
          <w:numId w:val="7"/>
        </w:numPr>
      </w:pPr>
      <w:r>
        <w:t>Intelligence testing</w:t>
      </w:r>
    </w:p>
    <w:p w:rsidR="00FF091A" w:rsidRDefault="00FF091A" w:rsidP="00FF091A">
      <w:pPr>
        <w:pStyle w:val="ListParagraph"/>
        <w:numPr>
          <w:ilvl w:val="1"/>
          <w:numId w:val="7"/>
        </w:numPr>
      </w:pPr>
      <w:r>
        <w:t>Cousin of Darwin</w:t>
      </w:r>
    </w:p>
    <w:p w:rsidR="00FF091A" w:rsidRDefault="00FF091A" w:rsidP="00FF091A">
      <w:pPr>
        <w:pStyle w:val="ListParagraph"/>
        <w:numPr>
          <w:ilvl w:val="1"/>
          <w:numId w:val="7"/>
        </w:numPr>
      </w:pPr>
      <w:r>
        <w:t>Narrowest of the three traditions</w:t>
      </w:r>
    </w:p>
    <w:p w:rsidR="00FF091A" w:rsidRDefault="00FF091A" w:rsidP="00FF091A">
      <w:pPr>
        <w:pStyle w:val="ListParagraph"/>
        <w:numPr>
          <w:ilvl w:val="1"/>
          <w:numId w:val="7"/>
        </w:numPr>
      </w:pPr>
      <w:r>
        <w:t>Started in 1870s</w:t>
      </w:r>
    </w:p>
    <w:p w:rsidR="00FF091A" w:rsidRDefault="00FF091A" w:rsidP="00FF091A">
      <w:pPr>
        <w:pStyle w:val="ListParagraph"/>
        <w:numPr>
          <w:ilvl w:val="0"/>
          <w:numId w:val="9"/>
        </w:numPr>
      </w:pPr>
      <w:r>
        <w:t>Wilhelm Wundt</w:t>
      </w:r>
    </w:p>
    <w:p w:rsidR="00FF091A" w:rsidRDefault="00FF091A" w:rsidP="00FF091A">
      <w:pPr>
        <w:pStyle w:val="ListParagraph"/>
        <w:numPr>
          <w:ilvl w:val="1"/>
          <w:numId w:val="9"/>
        </w:numPr>
      </w:pPr>
      <w:r>
        <w:t>Academic approach (laboratory Psychology)</w:t>
      </w:r>
    </w:p>
    <w:p w:rsidR="00FF091A" w:rsidRDefault="00FF091A" w:rsidP="00FF091A">
      <w:pPr>
        <w:pStyle w:val="ListParagraph"/>
        <w:numPr>
          <w:ilvl w:val="1"/>
          <w:numId w:val="9"/>
        </w:numPr>
      </w:pPr>
      <w:r>
        <w:t>First psychology laboratory</w:t>
      </w:r>
    </w:p>
    <w:p w:rsidR="00FF091A" w:rsidRDefault="00FF091A" w:rsidP="00FF091A">
      <w:pPr>
        <w:pStyle w:val="ListParagraph"/>
        <w:numPr>
          <w:ilvl w:val="1"/>
          <w:numId w:val="9"/>
        </w:numPr>
      </w:pPr>
      <w:r>
        <w:t>Scientific approach</w:t>
      </w:r>
    </w:p>
    <w:p w:rsidR="00FF091A" w:rsidRDefault="00FF091A" w:rsidP="00FF091A">
      <w:pPr>
        <w:pStyle w:val="ListParagraph"/>
        <w:numPr>
          <w:ilvl w:val="1"/>
          <w:numId w:val="9"/>
        </w:numPr>
      </w:pPr>
      <w:r>
        <w:t>Thoughts could be divided into mental atoms</w:t>
      </w:r>
    </w:p>
    <w:p w:rsidR="00FF091A" w:rsidRDefault="00FF091A" w:rsidP="00FF091A">
      <w:pPr>
        <w:pStyle w:val="ListParagraph"/>
        <w:numPr>
          <w:ilvl w:val="1"/>
          <w:numId w:val="9"/>
        </w:numPr>
      </w:pPr>
      <w:r>
        <w:t>Three reactions to Wundt</w:t>
      </w:r>
    </w:p>
    <w:p w:rsidR="00FF091A" w:rsidRDefault="00FF091A" w:rsidP="00FF091A">
      <w:pPr>
        <w:pStyle w:val="ListParagraph"/>
        <w:numPr>
          <w:ilvl w:val="2"/>
          <w:numId w:val="9"/>
        </w:numPr>
      </w:pPr>
      <w:r>
        <w:t>William James</w:t>
      </w:r>
    </w:p>
    <w:p w:rsidR="00FF091A" w:rsidRDefault="00FF091A" w:rsidP="00FF091A">
      <w:pPr>
        <w:pStyle w:val="ListParagraph"/>
        <w:numPr>
          <w:ilvl w:val="3"/>
          <w:numId w:val="9"/>
        </w:numPr>
      </w:pPr>
      <w:r>
        <w:t>Student of Wundt ,contemporary of Freud</w:t>
      </w:r>
    </w:p>
    <w:p w:rsidR="00FF091A" w:rsidRDefault="00FF091A" w:rsidP="00FF091A">
      <w:pPr>
        <w:pStyle w:val="ListParagraph"/>
        <w:numPr>
          <w:ilvl w:val="3"/>
          <w:numId w:val="9"/>
        </w:numPr>
      </w:pPr>
      <w:r>
        <w:t>Brought psychology to North America</w:t>
      </w:r>
    </w:p>
    <w:p w:rsidR="00FF091A" w:rsidRDefault="00FF091A" w:rsidP="00FF091A">
      <w:pPr>
        <w:pStyle w:val="ListParagraph"/>
        <w:numPr>
          <w:ilvl w:val="0"/>
          <w:numId w:val="10"/>
        </w:numPr>
      </w:pPr>
      <w:r>
        <w:t>John B. Watson</w:t>
      </w:r>
    </w:p>
    <w:p w:rsidR="00FF091A" w:rsidRDefault="00FF091A" w:rsidP="00FF091A">
      <w:pPr>
        <w:pStyle w:val="ListParagraph"/>
        <w:numPr>
          <w:ilvl w:val="1"/>
          <w:numId w:val="10"/>
        </w:numPr>
      </w:pPr>
      <w:r>
        <w:t>One of the early proponents of behaviorism</w:t>
      </w:r>
    </w:p>
    <w:p w:rsidR="00FF091A" w:rsidRDefault="00FF091A" w:rsidP="00FF091A">
      <w:pPr>
        <w:pStyle w:val="ListParagraph"/>
        <w:numPr>
          <w:ilvl w:val="0"/>
          <w:numId w:val="10"/>
        </w:numPr>
      </w:pPr>
      <w:r>
        <w:t>Gestalt psychologists in Europe</w:t>
      </w:r>
    </w:p>
    <w:p w:rsidR="00FF091A" w:rsidRDefault="006844A9" w:rsidP="00FF091A">
      <w:pPr>
        <w:pStyle w:val="Heading2"/>
      </w:pPr>
      <w:bookmarkStart w:id="7" w:name="_Toc451421199"/>
      <w:r>
        <w:t>THE PSYCHIATRIC TRADITION</w:t>
      </w:r>
      <w:bookmarkEnd w:id="7"/>
    </w:p>
    <w:p w:rsidR="00FF091A" w:rsidRDefault="006844A9" w:rsidP="00FF091A">
      <w:pPr>
        <w:pStyle w:val="Heading3"/>
      </w:pPr>
      <w:bookmarkStart w:id="8" w:name="_Toc451421200"/>
      <w:r>
        <w:t>Major T</w:t>
      </w:r>
      <w:r w:rsidR="00A97EB8">
        <w:t>heorists</w:t>
      </w:r>
      <w:bookmarkEnd w:id="8"/>
    </w:p>
    <w:p w:rsidR="00FF091A" w:rsidRDefault="00A97EB8" w:rsidP="00A97EB8">
      <w:pPr>
        <w:pStyle w:val="ListParagraph"/>
        <w:numPr>
          <w:ilvl w:val="0"/>
          <w:numId w:val="12"/>
        </w:numPr>
      </w:pPr>
      <w:r>
        <w:t>Freud</w:t>
      </w:r>
    </w:p>
    <w:p w:rsidR="00A97EB8" w:rsidRDefault="00A97EB8" w:rsidP="00A97EB8">
      <w:pPr>
        <w:pStyle w:val="ListParagraph"/>
        <w:numPr>
          <w:ilvl w:val="1"/>
          <w:numId w:val="12"/>
        </w:numPr>
      </w:pPr>
      <w:r>
        <w:t>Complex theory about psyche</w:t>
      </w:r>
    </w:p>
    <w:p w:rsidR="00A97EB8" w:rsidRDefault="00A97EB8" w:rsidP="00A97EB8">
      <w:pPr>
        <w:pStyle w:val="ListParagraph"/>
        <w:numPr>
          <w:ilvl w:val="1"/>
          <w:numId w:val="12"/>
        </w:numPr>
      </w:pPr>
      <w:r>
        <w:t>Two motives that drive people: Sex and Aggression</w:t>
      </w:r>
    </w:p>
    <w:p w:rsidR="00A97EB8" w:rsidRDefault="00A97EB8" w:rsidP="00A97EB8">
      <w:pPr>
        <w:pStyle w:val="ListParagraph"/>
        <w:numPr>
          <w:ilvl w:val="1"/>
          <w:numId w:val="12"/>
        </w:numPr>
      </w:pPr>
      <w:r>
        <w:t>Unconscious</w:t>
      </w:r>
    </w:p>
    <w:p w:rsidR="00A97EB8" w:rsidRDefault="00A97EB8" w:rsidP="00A97EB8">
      <w:pPr>
        <w:pStyle w:val="ListParagraph"/>
        <w:numPr>
          <w:ilvl w:val="1"/>
          <w:numId w:val="12"/>
        </w:numPr>
      </w:pPr>
      <w:r>
        <w:t>Oedipus Complex</w:t>
      </w:r>
    </w:p>
    <w:p w:rsidR="00A97EB8" w:rsidRDefault="00A97EB8" w:rsidP="00A97EB8">
      <w:pPr>
        <w:pStyle w:val="ListParagraph"/>
        <w:numPr>
          <w:ilvl w:val="0"/>
          <w:numId w:val="12"/>
        </w:numPr>
      </w:pPr>
      <w:r>
        <w:t>Carl Jung</w:t>
      </w:r>
    </w:p>
    <w:p w:rsidR="00A97EB8" w:rsidRDefault="00A97EB8" w:rsidP="00A97EB8">
      <w:pPr>
        <w:pStyle w:val="ListParagraph"/>
        <w:numPr>
          <w:ilvl w:val="1"/>
          <w:numId w:val="12"/>
        </w:numPr>
      </w:pPr>
      <w:r>
        <w:t>More important in literature</w:t>
      </w:r>
    </w:p>
    <w:p w:rsidR="00A97EB8" w:rsidRDefault="00A97EB8" w:rsidP="00A97EB8">
      <w:pPr>
        <w:pStyle w:val="ListParagraph"/>
        <w:numPr>
          <w:ilvl w:val="0"/>
          <w:numId w:val="13"/>
        </w:numPr>
      </w:pPr>
      <w:r>
        <w:t>Carl Adler</w:t>
      </w:r>
    </w:p>
    <w:p w:rsidR="00A97EB8" w:rsidRDefault="00A97EB8" w:rsidP="00A97EB8">
      <w:pPr>
        <w:pStyle w:val="ListParagraph"/>
        <w:numPr>
          <w:ilvl w:val="1"/>
          <w:numId w:val="13"/>
        </w:numPr>
      </w:pPr>
      <w:r>
        <w:t>People want to be powerful (self-esteem)</w:t>
      </w:r>
    </w:p>
    <w:p w:rsidR="00A97EB8" w:rsidRDefault="00A97EB8" w:rsidP="00A97EB8">
      <w:pPr>
        <w:pStyle w:val="ListParagraph"/>
        <w:numPr>
          <w:ilvl w:val="0"/>
          <w:numId w:val="13"/>
        </w:numPr>
      </w:pPr>
      <w:r>
        <w:t>Ego Psychologists</w:t>
      </w:r>
    </w:p>
    <w:p w:rsidR="00A97EB8" w:rsidRDefault="00A97EB8" w:rsidP="00A97EB8">
      <w:pPr>
        <w:pStyle w:val="ListParagraph"/>
        <w:numPr>
          <w:ilvl w:val="1"/>
          <w:numId w:val="13"/>
        </w:numPr>
      </w:pPr>
      <w:r>
        <w:t>Erik Erickson</w:t>
      </w:r>
    </w:p>
    <w:p w:rsidR="00A97EB8" w:rsidRDefault="00A97EB8" w:rsidP="00A97EB8">
      <w:pPr>
        <w:pStyle w:val="ListParagraph"/>
        <w:numPr>
          <w:ilvl w:val="2"/>
          <w:numId w:val="13"/>
        </w:numPr>
      </w:pPr>
      <w:r>
        <w:t>Model of Social Development</w:t>
      </w:r>
    </w:p>
    <w:p w:rsidR="00A97EB8" w:rsidRDefault="00A97EB8" w:rsidP="00A97EB8">
      <w:pPr>
        <w:pStyle w:val="ListParagraph"/>
        <w:numPr>
          <w:ilvl w:val="0"/>
          <w:numId w:val="14"/>
        </w:numPr>
      </w:pPr>
      <w:r>
        <w:t>Karen Horney ,Henry Stack Sullivan</w:t>
      </w:r>
    </w:p>
    <w:p w:rsidR="00A97EB8" w:rsidRDefault="00A97EB8" w:rsidP="00A97EB8">
      <w:pPr>
        <w:pStyle w:val="ListParagraph"/>
        <w:numPr>
          <w:ilvl w:val="1"/>
          <w:numId w:val="14"/>
        </w:numPr>
      </w:pPr>
      <w:r>
        <w:t>Importance of relationships in developing self-concept</w:t>
      </w:r>
    </w:p>
    <w:p w:rsidR="00A97EB8" w:rsidRDefault="00A97EB8" w:rsidP="00A97EB8">
      <w:pPr>
        <w:pStyle w:val="Heading3"/>
      </w:pPr>
      <w:bookmarkStart w:id="9" w:name="_Toc451421201"/>
      <w:r>
        <w:t>Major A</w:t>
      </w:r>
      <w:r w:rsidR="006844A9">
        <w:t>ssumptions</w:t>
      </w:r>
      <w:bookmarkEnd w:id="9"/>
    </w:p>
    <w:p w:rsidR="00A97EB8" w:rsidRDefault="00E95202" w:rsidP="00E95202">
      <w:pPr>
        <w:pStyle w:val="ListParagraph"/>
        <w:numPr>
          <w:ilvl w:val="0"/>
          <w:numId w:val="15"/>
        </w:numPr>
      </w:pPr>
      <w:r>
        <w:t>Unconscious, cannot rely on people say or do to indicate what problems they are experiencing</w:t>
      </w:r>
    </w:p>
    <w:p w:rsidR="00E95202" w:rsidRDefault="00E95202" w:rsidP="00E95202">
      <w:pPr>
        <w:pStyle w:val="ListParagraph"/>
        <w:numPr>
          <w:ilvl w:val="0"/>
          <w:numId w:val="15"/>
        </w:numPr>
      </w:pPr>
      <w:r>
        <w:t>Understand each individual person comprehensively</w:t>
      </w:r>
    </w:p>
    <w:p w:rsidR="00E95202" w:rsidRDefault="00E95202" w:rsidP="00E95202">
      <w:pPr>
        <w:pStyle w:val="ListParagraph"/>
        <w:numPr>
          <w:ilvl w:val="1"/>
          <w:numId w:val="15"/>
        </w:numPr>
      </w:pPr>
      <w:r>
        <w:t>Study one person at a time and know all details</w:t>
      </w:r>
    </w:p>
    <w:p w:rsidR="00E95202" w:rsidRDefault="00E95202" w:rsidP="00E95202">
      <w:pPr>
        <w:pStyle w:val="ListParagraph"/>
        <w:numPr>
          <w:ilvl w:val="1"/>
          <w:numId w:val="15"/>
        </w:numPr>
      </w:pPr>
      <w:r>
        <w:lastRenderedPageBreak/>
        <w:t>Most research done though therapy over years</w:t>
      </w:r>
    </w:p>
    <w:p w:rsidR="00E95202" w:rsidRDefault="00E95202" w:rsidP="00E95202">
      <w:pPr>
        <w:pStyle w:val="ListParagraph"/>
        <w:numPr>
          <w:ilvl w:val="0"/>
          <w:numId w:val="16"/>
        </w:numPr>
      </w:pPr>
      <w:r>
        <w:t>Clinical approach</w:t>
      </w:r>
    </w:p>
    <w:p w:rsidR="00E95202" w:rsidRDefault="00E95202" w:rsidP="00E95202">
      <w:pPr>
        <w:pStyle w:val="ListParagraph"/>
        <w:numPr>
          <w:ilvl w:val="1"/>
          <w:numId w:val="16"/>
        </w:numPr>
      </w:pPr>
      <w:r>
        <w:t>Study people who are sick</w:t>
      </w:r>
    </w:p>
    <w:p w:rsidR="00E95202" w:rsidRDefault="00E95202" w:rsidP="00E95202">
      <w:pPr>
        <w:pStyle w:val="Heading2"/>
      </w:pPr>
      <w:bookmarkStart w:id="10" w:name="_Toc451421202"/>
      <w:r>
        <w:t xml:space="preserve">THE </w:t>
      </w:r>
      <w:r w:rsidR="006844A9">
        <w:t>TESTING TRADITION</w:t>
      </w:r>
      <w:bookmarkEnd w:id="10"/>
    </w:p>
    <w:p w:rsidR="00E95202" w:rsidRDefault="006844A9" w:rsidP="00E95202">
      <w:pPr>
        <w:pStyle w:val="Heading3"/>
      </w:pPr>
      <w:bookmarkStart w:id="11" w:name="_Toc451421203"/>
      <w:r>
        <w:t>Major T</w:t>
      </w:r>
      <w:r w:rsidR="00E95202">
        <w:t>heorists</w:t>
      </w:r>
      <w:bookmarkEnd w:id="11"/>
    </w:p>
    <w:p w:rsidR="00E95202" w:rsidRDefault="00E95202" w:rsidP="00E95202">
      <w:pPr>
        <w:pStyle w:val="ListParagraph"/>
        <w:numPr>
          <w:ilvl w:val="0"/>
          <w:numId w:val="16"/>
        </w:numPr>
      </w:pPr>
      <w:r>
        <w:t>Sir Francis Galton</w:t>
      </w:r>
    </w:p>
    <w:p w:rsidR="00E95202" w:rsidRDefault="00E95202" w:rsidP="00E95202">
      <w:pPr>
        <w:pStyle w:val="ListParagraph"/>
        <w:numPr>
          <w:ilvl w:val="1"/>
          <w:numId w:val="16"/>
        </w:numPr>
      </w:pPr>
      <w:r>
        <w:t>Wanted to figure out what makes someone a genius</w:t>
      </w:r>
    </w:p>
    <w:p w:rsidR="00E95202" w:rsidRDefault="00E95202" w:rsidP="00E95202">
      <w:pPr>
        <w:pStyle w:val="ListParagraph"/>
        <w:numPr>
          <w:ilvl w:val="1"/>
          <w:numId w:val="16"/>
        </w:numPr>
      </w:pPr>
      <w:r>
        <w:t>Elitism</w:t>
      </w:r>
    </w:p>
    <w:p w:rsidR="00E95202" w:rsidRDefault="00E95202" w:rsidP="00E95202">
      <w:pPr>
        <w:pStyle w:val="ListParagraph"/>
        <w:numPr>
          <w:ilvl w:val="1"/>
          <w:numId w:val="16"/>
        </w:numPr>
      </w:pPr>
      <w:r>
        <w:t>Connected with Darwin’s theory</w:t>
      </w:r>
    </w:p>
    <w:p w:rsidR="00E95202" w:rsidRDefault="00E95202" w:rsidP="00E95202">
      <w:pPr>
        <w:pStyle w:val="ListParagraph"/>
        <w:numPr>
          <w:ilvl w:val="1"/>
          <w:numId w:val="16"/>
        </w:numPr>
      </w:pPr>
      <w:r>
        <w:t>Assumed smartest were also most physically capable</w:t>
      </w:r>
    </w:p>
    <w:p w:rsidR="00E95202" w:rsidRDefault="00E95202" w:rsidP="00E95202">
      <w:pPr>
        <w:pStyle w:val="ListParagraph"/>
        <w:numPr>
          <w:ilvl w:val="1"/>
          <w:numId w:val="16"/>
        </w:numPr>
      </w:pPr>
      <w:r>
        <w:t>Intelligent mathematician</w:t>
      </w:r>
    </w:p>
    <w:p w:rsidR="00E95202" w:rsidRDefault="00E95202" w:rsidP="00E95202">
      <w:pPr>
        <w:pStyle w:val="ListParagraph"/>
        <w:numPr>
          <w:ilvl w:val="0"/>
          <w:numId w:val="16"/>
        </w:numPr>
      </w:pPr>
      <w:r>
        <w:t>Spearman</w:t>
      </w:r>
    </w:p>
    <w:p w:rsidR="00E95202" w:rsidRDefault="00E95202" w:rsidP="00E95202">
      <w:pPr>
        <w:pStyle w:val="ListParagraph"/>
        <w:numPr>
          <w:ilvl w:val="1"/>
          <w:numId w:val="16"/>
        </w:numPr>
      </w:pPr>
      <w:r>
        <w:t>Factor analysis</w:t>
      </w:r>
    </w:p>
    <w:p w:rsidR="00E95202" w:rsidRDefault="00E95202" w:rsidP="00E95202">
      <w:pPr>
        <w:pStyle w:val="ListParagraph"/>
        <w:numPr>
          <w:ilvl w:val="2"/>
          <w:numId w:val="16"/>
        </w:numPr>
      </w:pPr>
      <w:r>
        <w:t>Way of figuring out what goes together</w:t>
      </w:r>
    </w:p>
    <w:p w:rsidR="00E95202" w:rsidRDefault="00E95202" w:rsidP="00E95202">
      <w:pPr>
        <w:pStyle w:val="ListParagraph"/>
        <w:numPr>
          <w:ilvl w:val="0"/>
          <w:numId w:val="17"/>
        </w:numPr>
      </w:pPr>
      <w:r>
        <w:t>Cattel, Eysenek</w:t>
      </w:r>
    </w:p>
    <w:p w:rsidR="00E95202" w:rsidRDefault="00E95202" w:rsidP="00E95202">
      <w:pPr>
        <w:pStyle w:val="ListParagraph"/>
        <w:numPr>
          <w:ilvl w:val="1"/>
          <w:numId w:val="17"/>
        </w:numPr>
      </w:pPr>
      <w:r>
        <w:t>The Trait Tradition</w:t>
      </w:r>
    </w:p>
    <w:p w:rsidR="00E95202" w:rsidRDefault="00E95202" w:rsidP="00E95202">
      <w:pPr>
        <w:pStyle w:val="ListParagraph"/>
        <w:numPr>
          <w:ilvl w:val="1"/>
          <w:numId w:val="17"/>
        </w:numPr>
      </w:pPr>
      <w:r>
        <w:t>Two major components to personality</w:t>
      </w:r>
    </w:p>
    <w:p w:rsidR="00E95202" w:rsidRDefault="00E95202" w:rsidP="00E95202">
      <w:pPr>
        <w:pStyle w:val="ListParagraph"/>
        <w:numPr>
          <w:ilvl w:val="2"/>
          <w:numId w:val="17"/>
        </w:numPr>
      </w:pPr>
      <w:r>
        <w:t>Introversion vs Extroversion</w:t>
      </w:r>
    </w:p>
    <w:p w:rsidR="00E95202" w:rsidRDefault="00E95202" w:rsidP="00E95202">
      <w:pPr>
        <w:pStyle w:val="ListParagraph"/>
        <w:numPr>
          <w:ilvl w:val="2"/>
          <w:numId w:val="17"/>
        </w:numPr>
      </w:pPr>
      <w:r>
        <w:t>Neuroticism</w:t>
      </w:r>
    </w:p>
    <w:p w:rsidR="00E95202" w:rsidRDefault="00E95202" w:rsidP="00E95202">
      <w:pPr>
        <w:pStyle w:val="ListParagraph"/>
        <w:numPr>
          <w:ilvl w:val="0"/>
          <w:numId w:val="17"/>
        </w:numPr>
      </w:pPr>
      <w:r>
        <w:t>Binet</w:t>
      </w:r>
    </w:p>
    <w:p w:rsidR="00E95202" w:rsidRDefault="00E95202" w:rsidP="00E95202">
      <w:pPr>
        <w:pStyle w:val="ListParagraph"/>
        <w:numPr>
          <w:ilvl w:val="1"/>
          <w:numId w:val="17"/>
        </w:numPr>
      </w:pPr>
      <w:r>
        <w:t>First to actually perform intelligence test</w:t>
      </w:r>
    </w:p>
    <w:p w:rsidR="00200D6A" w:rsidRDefault="006844A9" w:rsidP="00200D6A">
      <w:pPr>
        <w:pStyle w:val="Heading3"/>
      </w:pPr>
      <w:bookmarkStart w:id="12" w:name="_Toc451421204"/>
      <w:r>
        <w:t>Major A</w:t>
      </w:r>
      <w:r w:rsidR="00200D6A">
        <w:t>ssumptions</w:t>
      </w:r>
      <w:bookmarkEnd w:id="12"/>
    </w:p>
    <w:p w:rsidR="00200D6A" w:rsidRDefault="00200D6A" w:rsidP="00200D6A">
      <w:pPr>
        <w:pStyle w:val="ListParagraph"/>
        <w:numPr>
          <w:ilvl w:val="0"/>
          <w:numId w:val="18"/>
        </w:numPr>
      </w:pPr>
      <w:r>
        <w:t>Psychology is primarily a product of biology</w:t>
      </w:r>
    </w:p>
    <w:p w:rsidR="00200D6A" w:rsidRDefault="00200D6A" w:rsidP="00200D6A">
      <w:pPr>
        <w:pStyle w:val="ListParagraph"/>
        <w:numPr>
          <w:ilvl w:val="1"/>
          <w:numId w:val="18"/>
        </w:numPr>
      </w:pPr>
      <w:r>
        <w:t>Emphasis on nature over nurture</w:t>
      </w:r>
    </w:p>
    <w:p w:rsidR="00200D6A" w:rsidRDefault="00200D6A" w:rsidP="00200D6A">
      <w:pPr>
        <w:pStyle w:val="ListParagraph"/>
        <w:numPr>
          <w:ilvl w:val="0"/>
          <w:numId w:val="18"/>
        </w:numPr>
      </w:pPr>
      <w:r>
        <w:t>Only a few ways people differs</w:t>
      </w:r>
    </w:p>
    <w:p w:rsidR="00200D6A" w:rsidRDefault="00200D6A" w:rsidP="00200D6A">
      <w:pPr>
        <w:pStyle w:val="ListParagraph"/>
        <w:numPr>
          <w:ilvl w:val="0"/>
          <w:numId w:val="18"/>
        </w:numPr>
      </w:pPr>
      <w:r>
        <w:t>People’s traits can be understood through simple tests</w:t>
      </w:r>
    </w:p>
    <w:p w:rsidR="00200D6A" w:rsidRDefault="006844A9" w:rsidP="00200D6A">
      <w:pPr>
        <w:pStyle w:val="Heading2"/>
      </w:pPr>
      <w:bookmarkStart w:id="13" w:name="_Toc451421205"/>
      <w:r>
        <w:t>THE ACADEMIC TRADITION</w:t>
      </w:r>
      <w:bookmarkEnd w:id="13"/>
    </w:p>
    <w:p w:rsidR="00200D6A" w:rsidRDefault="006844A9" w:rsidP="00200D6A">
      <w:pPr>
        <w:pStyle w:val="Heading3"/>
      </w:pPr>
      <w:bookmarkStart w:id="14" w:name="_Toc451421206"/>
      <w:r>
        <w:t>Major T</w:t>
      </w:r>
      <w:r w:rsidR="00200D6A">
        <w:t>heorists</w:t>
      </w:r>
      <w:bookmarkEnd w:id="14"/>
    </w:p>
    <w:p w:rsidR="00200D6A" w:rsidRDefault="00375BC0" w:rsidP="00375BC0">
      <w:pPr>
        <w:pStyle w:val="ListParagraph"/>
        <w:numPr>
          <w:ilvl w:val="0"/>
          <w:numId w:val="19"/>
        </w:numPr>
      </w:pPr>
      <w:r>
        <w:t>Wilhelm Wundt</w:t>
      </w:r>
    </w:p>
    <w:p w:rsidR="00375BC0" w:rsidRDefault="00375BC0" w:rsidP="00375BC0">
      <w:pPr>
        <w:pStyle w:val="ListParagraph"/>
        <w:numPr>
          <w:ilvl w:val="1"/>
          <w:numId w:val="19"/>
        </w:numPr>
      </w:pPr>
      <w:r>
        <w:t>Psychological atomism</w:t>
      </w:r>
    </w:p>
    <w:p w:rsidR="00375BC0" w:rsidRDefault="00375BC0" w:rsidP="00375BC0">
      <w:pPr>
        <w:pStyle w:val="ListParagraph"/>
        <w:numPr>
          <w:ilvl w:val="1"/>
          <w:numId w:val="19"/>
        </w:numPr>
      </w:pPr>
      <w:r>
        <w:t>Introspect</w:t>
      </w:r>
    </w:p>
    <w:p w:rsidR="00375BC0" w:rsidRDefault="00375BC0" w:rsidP="00375BC0">
      <w:pPr>
        <w:pStyle w:val="ListParagraph"/>
        <w:numPr>
          <w:ilvl w:val="1"/>
          <w:numId w:val="19"/>
        </w:numPr>
      </w:pPr>
      <w:r>
        <w:t>Got thousands of psychological atoms which didn’t make any sense</w:t>
      </w:r>
    </w:p>
    <w:p w:rsidR="00375BC0" w:rsidRDefault="00375BC0" w:rsidP="00375BC0">
      <w:pPr>
        <w:pStyle w:val="ListParagraph"/>
        <w:numPr>
          <w:ilvl w:val="0"/>
          <w:numId w:val="19"/>
        </w:numPr>
      </w:pPr>
      <w:r>
        <w:t>William James</w:t>
      </w:r>
    </w:p>
    <w:p w:rsidR="00375BC0" w:rsidRDefault="00375BC0" w:rsidP="00375BC0">
      <w:pPr>
        <w:pStyle w:val="ListParagraph"/>
        <w:numPr>
          <w:ilvl w:val="1"/>
          <w:numId w:val="19"/>
        </w:numPr>
      </w:pPr>
      <w:r>
        <w:t>Pragmatism</w:t>
      </w:r>
    </w:p>
    <w:p w:rsidR="00375BC0" w:rsidRDefault="00375BC0" w:rsidP="00375BC0">
      <w:pPr>
        <w:pStyle w:val="ListParagraph"/>
        <w:numPr>
          <w:ilvl w:val="2"/>
          <w:numId w:val="19"/>
        </w:numPr>
      </w:pPr>
      <w:r>
        <w:t>Should study what people really care about, meaningful to people</w:t>
      </w:r>
    </w:p>
    <w:p w:rsidR="00375BC0" w:rsidRDefault="00375BC0" w:rsidP="00375BC0">
      <w:pPr>
        <w:pStyle w:val="ListParagraph"/>
        <w:numPr>
          <w:ilvl w:val="0"/>
          <w:numId w:val="20"/>
        </w:numPr>
      </w:pPr>
      <w:r>
        <w:t>Important to North America psychology</w:t>
      </w:r>
    </w:p>
    <w:p w:rsidR="00375BC0" w:rsidRDefault="00375BC0" w:rsidP="00375BC0">
      <w:pPr>
        <w:pStyle w:val="ListParagraph"/>
        <w:numPr>
          <w:ilvl w:val="0"/>
          <w:numId w:val="20"/>
        </w:numPr>
      </w:pPr>
      <w:r>
        <w:lastRenderedPageBreak/>
        <w:t>What does it matter?</w:t>
      </w:r>
    </w:p>
    <w:p w:rsidR="00375BC0" w:rsidRDefault="00375BC0" w:rsidP="00375BC0">
      <w:pPr>
        <w:pStyle w:val="ListParagraph"/>
        <w:numPr>
          <w:ilvl w:val="0"/>
          <w:numId w:val="21"/>
        </w:numPr>
      </w:pPr>
      <w:r>
        <w:t>Watson, Skinner</w:t>
      </w:r>
    </w:p>
    <w:p w:rsidR="00375BC0" w:rsidRDefault="00375BC0" w:rsidP="00375BC0">
      <w:pPr>
        <w:pStyle w:val="ListParagraph"/>
        <w:numPr>
          <w:ilvl w:val="1"/>
          <w:numId w:val="21"/>
        </w:numPr>
      </w:pPr>
      <w:r>
        <w:t>Behaviorism which dominated for about 40 years in North American psychology</w:t>
      </w:r>
    </w:p>
    <w:p w:rsidR="00375BC0" w:rsidRDefault="00375BC0" w:rsidP="00375BC0">
      <w:pPr>
        <w:pStyle w:val="ListParagraph"/>
        <w:numPr>
          <w:ilvl w:val="1"/>
          <w:numId w:val="21"/>
        </w:numPr>
      </w:pPr>
      <w:r>
        <w:t>Thought cannot be observed</w:t>
      </w:r>
    </w:p>
    <w:p w:rsidR="00375BC0" w:rsidRDefault="00375BC0" w:rsidP="00375BC0">
      <w:pPr>
        <w:pStyle w:val="ListParagraph"/>
        <w:numPr>
          <w:ilvl w:val="1"/>
          <w:numId w:val="21"/>
        </w:numPr>
      </w:pPr>
      <w:r>
        <w:t>Studied by observe people behavior</w:t>
      </w:r>
    </w:p>
    <w:p w:rsidR="00375BC0" w:rsidRDefault="007C663E" w:rsidP="00375BC0">
      <w:pPr>
        <w:pStyle w:val="ListParagraph"/>
        <w:numPr>
          <w:ilvl w:val="0"/>
          <w:numId w:val="21"/>
        </w:numPr>
      </w:pPr>
      <w:r>
        <w:t>Kurt Lewin</w:t>
      </w:r>
    </w:p>
    <w:p w:rsidR="007C663E" w:rsidRDefault="007C663E" w:rsidP="007C663E">
      <w:pPr>
        <w:pStyle w:val="ListParagraph"/>
        <w:numPr>
          <w:ilvl w:val="1"/>
          <w:numId w:val="21"/>
        </w:numPr>
      </w:pPr>
      <w:r>
        <w:t>Gestalt Psychology</w:t>
      </w:r>
    </w:p>
    <w:p w:rsidR="007C663E" w:rsidRDefault="007C663E" w:rsidP="007C663E">
      <w:pPr>
        <w:pStyle w:val="ListParagraph"/>
        <w:numPr>
          <w:ilvl w:val="1"/>
          <w:numId w:val="21"/>
        </w:numPr>
      </w:pPr>
      <w:r>
        <w:t>Whole does not equal to the sum of the parts</w:t>
      </w:r>
    </w:p>
    <w:p w:rsidR="007C663E" w:rsidRDefault="007C663E" w:rsidP="007C663E">
      <w:pPr>
        <w:pStyle w:val="Heading3"/>
      </w:pPr>
      <w:bookmarkStart w:id="15" w:name="_Toc451421207"/>
      <w:r>
        <w:t>Major Assumptions</w:t>
      </w:r>
      <w:bookmarkEnd w:id="15"/>
    </w:p>
    <w:p w:rsidR="007C663E" w:rsidRDefault="007C663E" w:rsidP="007C663E">
      <w:pPr>
        <w:pStyle w:val="ListBullet"/>
      </w:pPr>
      <w:r>
        <w:t>Psychology is best understood when the causes are understood</w:t>
      </w:r>
    </w:p>
    <w:p w:rsidR="007C663E" w:rsidRDefault="007C663E" w:rsidP="007C663E">
      <w:pPr>
        <w:pStyle w:val="ListBullet"/>
        <w:tabs>
          <w:tab w:val="clear" w:pos="360"/>
          <w:tab w:val="num" w:pos="720"/>
        </w:tabs>
        <w:ind w:left="720"/>
      </w:pPr>
      <w:r>
        <w:t>Why is more important than how and when</w:t>
      </w:r>
    </w:p>
    <w:p w:rsidR="007C663E" w:rsidRDefault="007C663E" w:rsidP="007C663E">
      <w:pPr>
        <w:pStyle w:val="ListBullet"/>
      </w:pPr>
      <w:r>
        <w:t>People’s thoughts and actions can be understood</w:t>
      </w:r>
    </w:p>
    <w:p w:rsidR="007C663E" w:rsidRDefault="007C663E" w:rsidP="007C663E">
      <w:pPr>
        <w:pStyle w:val="ListBullet"/>
        <w:tabs>
          <w:tab w:val="clear" w:pos="360"/>
          <w:tab w:val="num" w:pos="720"/>
        </w:tabs>
        <w:ind w:left="720"/>
      </w:pPr>
      <w:r>
        <w:t>By observing people</w:t>
      </w:r>
    </w:p>
    <w:p w:rsidR="007C663E" w:rsidRDefault="007C663E" w:rsidP="007C663E">
      <w:pPr>
        <w:pStyle w:val="ListBullet"/>
      </w:pPr>
      <w:r>
        <w:t>Systematic study produces the fullest understanding</w:t>
      </w:r>
    </w:p>
    <w:p w:rsidR="007C663E" w:rsidRDefault="007C663E" w:rsidP="007C663E">
      <w:pPr>
        <w:pStyle w:val="ListBullet"/>
        <w:tabs>
          <w:tab w:val="clear" w:pos="360"/>
          <w:tab w:val="num" w:pos="720"/>
        </w:tabs>
        <w:ind w:left="720"/>
      </w:pPr>
      <w:r>
        <w:t>set up labs and experiments</w:t>
      </w:r>
    </w:p>
    <w:p w:rsidR="007C663E" w:rsidRDefault="007C663E" w:rsidP="007C663E">
      <w:pPr>
        <w:pStyle w:val="Heading2"/>
      </w:pPr>
      <w:bookmarkStart w:id="16" w:name="_Toc451421208"/>
      <w:r>
        <w:t>Three New Beginnings in Psychology</w:t>
      </w:r>
      <w:bookmarkEnd w:id="16"/>
    </w:p>
    <w:p w:rsidR="007C663E" w:rsidRDefault="007C663E" w:rsidP="007C663E">
      <w:pPr>
        <w:pStyle w:val="Heading3"/>
      </w:pPr>
      <w:bookmarkStart w:id="17" w:name="_Toc451421209"/>
      <w:r>
        <w:t>The Psychiatric Tradition</w:t>
      </w:r>
      <w:bookmarkEnd w:id="17"/>
    </w:p>
    <w:p w:rsidR="007C663E" w:rsidRDefault="007C663E" w:rsidP="007C663E">
      <w:pPr>
        <w:pStyle w:val="ListBullet"/>
      </w:pPr>
      <w:r>
        <w:t>Humanistic Approach – The Third Wave</w:t>
      </w:r>
    </w:p>
    <w:p w:rsidR="007C663E" w:rsidRDefault="007C663E" w:rsidP="007C663E">
      <w:pPr>
        <w:pStyle w:val="ListBullet"/>
        <w:tabs>
          <w:tab w:val="clear" w:pos="360"/>
          <w:tab w:val="num" w:pos="720"/>
        </w:tabs>
        <w:ind w:left="720"/>
      </w:pPr>
      <w:r>
        <w:t>Carl Rogers</w:t>
      </w:r>
    </w:p>
    <w:p w:rsidR="007C663E" w:rsidRDefault="007C663E" w:rsidP="007C663E">
      <w:pPr>
        <w:pStyle w:val="ListBullet"/>
        <w:tabs>
          <w:tab w:val="clear" w:pos="360"/>
          <w:tab w:val="num" w:pos="1080"/>
        </w:tabs>
        <w:ind w:left="1080"/>
      </w:pPr>
      <w:r>
        <w:t>Very different from psychiatric tradition</w:t>
      </w:r>
    </w:p>
    <w:p w:rsidR="007C663E" w:rsidRDefault="007C663E" w:rsidP="007C663E">
      <w:pPr>
        <w:pStyle w:val="ListBullet"/>
        <w:tabs>
          <w:tab w:val="clear" w:pos="360"/>
          <w:tab w:val="num" w:pos="1080"/>
        </w:tabs>
        <w:ind w:left="1080"/>
      </w:pPr>
      <w:r>
        <w:t>Reflected back to the individual</w:t>
      </w:r>
    </w:p>
    <w:p w:rsidR="007C663E" w:rsidRDefault="007C663E" w:rsidP="007C663E">
      <w:pPr>
        <w:pStyle w:val="ListBullet"/>
        <w:tabs>
          <w:tab w:val="clear" w:pos="360"/>
          <w:tab w:val="num" w:pos="1080"/>
        </w:tabs>
        <w:ind w:left="1080"/>
      </w:pPr>
      <w:r>
        <w:t>Belief that people are basically good</w:t>
      </w:r>
    </w:p>
    <w:p w:rsidR="007C663E" w:rsidRDefault="007C663E" w:rsidP="007C663E">
      <w:pPr>
        <w:pStyle w:val="ListBullet"/>
        <w:tabs>
          <w:tab w:val="clear" w:pos="360"/>
          <w:tab w:val="num" w:pos="1080"/>
        </w:tabs>
        <w:ind w:left="1080"/>
      </w:pPr>
      <w:r>
        <w:t>They need to get in touch with good inner part of who they are</w:t>
      </w:r>
    </w:p>
    <w:p w:rsidR="007C663E" w:rsidRDefault="007C663E" w:rsidP="007C663E">
      <w:pPr>
        <w:pStyle w:val="Heading3"/>
      </w:pPr>
      <w:bookmarkStart w:id="18" w:name="_Toc451421210"/>
      <w:r>
        <w:t>The Trait Tradition</w:t>
      </w:r>
      <w:bookmarkEnd w:id="18"/>
    </w:p>
    <w:p w:rsidR="00EC1146" w:rsidRDefault="007C663E" w:rsidP="00EC1146">
      <w:pPr>
        <w:pStyle w:val="ListBullet"/>
      </w:pPr>
      <w:r>
        <w:t>The Big Five Model of Personality (OCEAN)</w:t>
      </w:r>
    </w:p>
    <w:p w:rsidR="007C663E" w:rsidRDefault="007C663E" w:rsidP="00EC1146">
      <w:pPr>
        <w:pStyle w:val="ListBullet"/>
        <w:tabs>
          <w:tab w:val="clear" w:pos="360"/>
          <w:tab w:val="num" w:pos="1080"/>
        </w:tabs>
        <w:ind w:left="1080"/>
      </w:pPr>
      <w:r>
        <w:t>Openness = intelligence</w:t>
      </w:r>
    </w:p>
    <w:p w:rsidR="00EC1146" w:rsidRDefault="007C663E" w:rsidP="00EC1146">
      <w:pPr>
        <w:pStyle w:val="ListBullet"/>
        <w:tabs>
          <w:tab w:val="clear" w:pos="360"/>
          <w:tab w:val="num" w:pos="1800"/>
        </w:tabs>
        <w:ind w:left="1800"/>
      </w:pPr>
      <w:r>
        <w:t>Open to new experiences, more flexible in thinking, more education</w:t>
      </w:r>
    </w:p>
    <w:p w:rsidR="00EC1146" w:rsidRDefault="00EC1146" w:rsidP="00EC1146">
      <w:pPr>
        <w:pStyle w:val="ListBullet"/>
        <w:tabs>
          <w:tab w:val="clear" w:pos="360"/>
          <w:tab w:val="num" w:pos="1080"/>
        </w:tabs>
        <w:ind w:left="1080"/>
      </w:pPr>
      <w:r>
        <w:t>Conscientiousness</w:t>
      </w:r>
    </w:p>
    <w:p w:rsidR="00EC1146" w:rsidRDefault="00EC1146" w:rsidP="00EC1146">
      <w:pPr>
        <w:pStyle w:val="ListBullet"/>
        <w:tabs>
          <w:tab w:val="clear" w:pos="360"/>
          <w:tab w:val="num" w:pos="1800"/>
        </w:tabs>
        <w:ind w:left="1800"/>
      </w:pPr>
      <w:r>
        <w:t>Stick to goals</w:t>
      </w:r>
    </w:p>
    <w:p w:rsidR="00EC1146" w:rsidRDefault="00010E9C" w:rsidP="00EC1146">
      <w:pPr>
        <w:pStyle w:val="ListBullet"/>
        <w:tabs>
          <w:tab w:val="clear" w:pos="360"/>
          <w:tab w:val="num" w:pos="1080"/>
        </w:tabs>
        <w:ind w:left="1080"/>
      </w:pPr>
      <w:r>
        <w:t>Introversion VS Extroversion</w:t>
      </w:r>
    </w:p>
    <w:p w:rsidR="00010E9C" w:rsidRDefault="00010E9C" w:rsidP="00EC1146">
      <w:pPr>
        <w:pStyle w:val="ListBullet"/>
        <w:tabs>
          <w:tab w:val="clear" w:pos="360"/>
          <w:tab w:val="num" w:pos="1080"/>
        </w:tabs>
        <w:ind w:left="1080"/>
      </w:pPr>
      <w:r>
        <w:t>Agreeableness</w:t>
      </w:r>
    </w:p>
    <w:p w:rsidR="00010E9C" w:rsidRDefault="00010E9C" w:rsidP="00EC1146">
      <w:pPr>
        <w:pStyle w:val="ListBullet"/>
        <w:tabs>
          <w:tab w:val="clear" w:pos="360"/>
          <w:tab w:val="num" w:pos="1080"/>
        </w:tabs>
        <w:ind w:left="1080"/>
      </w:pPr>
      <w:r>
        <w:t>Neuroticism</w:t>
      </w:r>
    </w:p>
    <w:p w:rsidR="00010E9C" w:rsidRDefault="00010E9C" w:rsidP="00010E9C">
      <w:pPr>
        <w:pStyle w:val="Heading3"/>
      </w:pPr>
      <w:bookmarkStart w:id="19" w:name="_Toc451421211"/>
      <w:r>
        <w:t>TheAcademic Tradition</w:t>
      </w:r>
      <w:bookmarkEnd w:id="19"/>
    </w:p>
    <w:p w:rsidR="00010E9C" w:rsidRDefault="00010E9C" w:rsidP="00010E9C">
      <w:pPr>
        <w:pStyle w:val="ListBullet"/>
      </w:pPr>
      <w:r>
        <w:t>The Cognitive Revolution</w:t>
      </w:r>
    </w:p>
    <w:p w:rsidR="00010E9C" w:rsidRDefault="00010E9C" w:rsidP="00010E9C">
      <w:pPr>
        <w:pStyle w:val="ListBullet"/>
        <w:tabs>
          <w:tab w:val="clear" w:pos="360"/>
          <w:tab w:val="num" w:pos="1080"/>
        </w:tabs>
        <w:ind w:left="1080"/>
      </w:pPr>
      <w:r>
        <w:t>In the 60s and 70s there was changes from Behaviorism to Cognitive Psychology</w:t>
      </w:r>
    </w:p>
    <w:p w:rsidR="00010E9C" w:rsidRDefault="00010E9C" w:rsidP="00010E9C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Study of thought is important</w:t>
      </w:r>
    </w:p>
    <w:p w:rsidR="00010E9C" w:rsidRDefault="00010E9C" w:rsidP="00010E9C">
      <w:pPr>
        <w:pStyle w:val="ListBullet"/>
        <w:tabs>
          <w:tab w:val="clear" w:pos="360"/>
          <w:tab w:val="num" w:pos="1080"/>
        </w:tabs>
        <w:ind w:left="1080"/>
      </w:pPr>
      <w:r>
        <w:t>Albert Bandura</w:t>
      </w:r>
    </w:p>
    <w:p w:rsidR="00010E9C" w:rsidRDefault="00010E9C" w:rsidP="00010E9C">
      <w:pPr>
        <w:pStyle w:val="ListBullet"/>
        <w:tabs>
          <w:tab w:val="clear" w:pos="360"/>
          <w:tab w:val="num" w:pos="1800"/>
        </w:tabs>
        <w:ind w:left="1800"/>
      </w:pPr>
      <w:r>
        <w:t>Observational Learning</w:t>
      </w:r>
    </w:p>
    <w:p w:rsidR="00010E9C" w:rsidRDefault="00010E9C" w:rsidP="00010E9C">
      <w:pPr>
        <w:pStyle w:val="Heading2"/>
      </w:pPr>
      <w:bookmarkStart w:id="20" w:name="_Toc451421212"/>
      <w:r>
        <w:t>Basic Philosophy of Science</w:t>
      </w:r>
      <w:bookmarkEnd w:id="20"/>
    </w:p>
    <w:p w:rsidR="00010E9C" w:rsidRDefault="00010E9C" w:rsidP="00010E9C">
      <w:pPr>
        <w:pStyle w:val="Heading3"/>
      </w:pPr>
      <w:bookmarkStart w:id="21" w:name="_Toc451421213"/>
      <w:r>
        <w:t>The Philosophy of SCience</w:t>
      </w:r>
      <w:bookmarkEnd w:id="21"/>
    </w:p>
    <w:p w:rsidR="00010E9C" w:rsidRDefault="00010E9C" w:rsidP="00010E9C">
      <w:pPr>
        <w:pStyle w:val="ListBullet"/>
      </w:pPr>
      <w:r>
        <w:t>Our ideas can often be wrong</w:t>
      </w:r>
    </w:p>
    <w:p w:rsidR="00010E9C" w:rsidRDefault="00010E9C" w:rsidP="00010E9C">
      <w:pPr>
        <w:pStyle w:val="ListBullet"/>
      </w:pPr>
      <w:r>
        <w:t>Only draw conclusions when we have shown the idea is wrong</w:t>
      </w:r>
    </w:p>
    <w:p w:rsidR="00010E9C" w:rsidRDefault="00010E9C" w:rsidP="00010E9C">
      <w:pPr>
        <w:pStyle w:val="ListBullet"/>
      </w:pPr>
      <w:r>
        <w:t>Accept an idea when we can’t prove it wrong, it can be prove wrong by other</w:t>
      </w:r>
    </w:p>
    <w:p w:rsidR="00010E9C" w:rsidRDefault="00010E9C" w:rsidP="00010E9C">
      <w:pPr>
        <w:pStyle w:val="ListBullet"/>
        <w:tabs>
          <w:tab w:val="clear" w:pos="360"/>
          <w:tab w:val="num" w:pos="1080"/>
        </w:tabs>
        <w:ind w:left="1080"/>
      </w:pPr>
      <w:r>
        <w:t>Skepticism</w:t>
      </w:r>
      <w:r>
        <w:tab/>
      </w:r>
    </w:p>
    <w:p w:rsidR="00010E9C" w:rsidRDefault="00010E9C" w:rsidP="00010E9C">
      <w:pPr>
        <w:pStyle w:val="ListBullet"/>
      </w:pPr>
      <w:r>
        <w:t>May prove them wrong later</w:t>
      </w:r>
    </w:p>
    <w:p w:rsidR="00010E9C" w:rsidRDefault="00010E9C" w:rsidP="00010E9C">
      <w:pPr>
        <w:pStyle w:val="ListBullet"/>
      </w:pPr>
      <w:r>
        <w:t>Many things influence these ideas</w:t>
      </w:r>
    </w:p>
    <w:p w:rsidR="00010E9C" w:rsidRDefault="00010E9C" w:rsidP="00010E9C">
      <w:pPr>
        <w:pStyle w:val="ListBullet"/>
        <w:tabs>
          <w:tab w:val="clear" w:pos="360"/>
          <w:tab w:val="num" w:pos="1080"/>
        </w:tabs>
        <w:ind w:left="1080"/>
      </w:pPr>
      <w:r>
        <w:t>What is accepted is often what is popular</w:t>
      </w:r>
    </w:p>
    <w:p w:rsidR="00010E9C" w:rsidRDefault="00010E9C" w:rsidP="00010E9C">
      <w:pPr>
        <w:pStyle w:val="ListBullet"/>
        <w:tabs>
          <w:tab w:val="clear" w:pos="360"/>
          <w:tab w:val="num" w:pos="1080"/>
        </w:tabs>
        <w:ind w:left="1080"/>
      </w:pPr>
      <w:r>
        <w:t>It can be shaped by political forces and social influences</w:t>
      </w:r>
    </w:p>
    <w:p w:rsidR="00010E9C" w:rsidRDefault="00010E9C" w:rsidP="00010E9C">
      <w:pPr>
        <w:pStyle w:val="Heading2"/>
      </w:pPr>
      <w:bookmarkStart w:id="22" w:name="_Toc451421214"/>
      <w:r>
        <w:t>Ways of DOing Research</w:t>
      </w:r>
      <w:bookmarkEnd w:id="22"/>
    </w:p>
    <w:p w:rsidR="00010E9C" w:rsidRDefault="00010E9C" w:rsidP="00010E9C">
      <w:pPr>
        <w:pStyle w:val="Heading3"/>
      </w:pPr>
      <w:bookmarkStart w:id="23" w:name="_Toc451421215"/>
      <w:r>
        <w:t>Tension between Discovery and Explanation</w:t>
      </w:r>
      <w:bookmarkEnd w:id="23"/>
    </w:p>
    <w:p w:rsidR="00010E9C" w:rsidRDefault="00010E9C" w:rsidP="00010E9C">
      <w:pPr>
        <w:pStyle w:val="ListBullet"/>
      </w:pPr>
      <w:r>
        <w:t>Psychology is in the middle of discovery and explanation</w:t>
      </w:r>
    </w:p>
    <w:p w:rsidR="00010E9C" w:rsidRDefault="00010E9C" w:rsidP="00010E9C">
      <w:pPr>
        <w:pStyle w:val="ListBullet"/>
      </w:pPr>
      <w:r>
        <w:t>Psychiatric tradition mostly case studies</w:t>
      </w:r>
    </w:p>
    <w:p w:rsidR="00010E9C" w:rsidRDefault="00010E9C" w:rsidP="00010E9C">
      <w:pPr>
        <w:pStyle w:val="Heading3"/>
      </w:pPr>
      <w:bookmarkStart w:id="24" w:name="_Toc451421216"/>
      <w:r>
        <w:t>ONe of Freuds famous case studies: Anna O.</w:t>
      </w:r>
      <w:bookmarkEnd w:id="24"/>
    </w:p>
    <w:p w:rsidR="00010E9C" w:rsidRDefault="00010E9C" w:rsidP="00010E9C">
      <w:pPr>
        <w:pStyle w:val="ListBullet"/>
      </w:pPr>
      <w:r>
        <w:t>Developed illness after a couple years after caring her sick father</w:t>
      </w:r>
    </w:p>
    <w:p w:rsidR="00010E9C" w:rsidRDefault="001A6B64" w:rsidP="00010E9C">
      <w:pPr>
        <w:pStyle w:val="ListBullet"/>
      </w:pPr>
      <w:r>
        <w:t>Blind though no physically wrong with her</w:t>
      </w:r>
    </w:p>
    <w:p w:rsidR="001A6B64" w:rsidRDefault="001A6B64" w:rsidP="00010E9C">
      <w:pPr>
        <w:pStyle w:val="ListBullet"/>
      </w:pPr>
      <w:r>
        <w:t>Paralysis of hand</w:t>
      </w:r>
    </w:p>
    <w:p w:rsidR="001A6B64" w:rsidRDefault="001A6B64" w:rsidP="00010E9C">
      <w:pPr>
        <w:pStyle w:val="ListBullet"/>
      </w:pPr>
      <w:r>
        <w:t>Freud believed she was having fantasies about her father</w:t>
      </w:r>
    </w:p>
    <w:p w:rsidR="001A6B64" w:rsidRDefault="001A6B64" w:rsidP="001A6B64">
      <w:pPr>
        <w:pStyle w:val="Heading3"/>
      </w:pPr>
      <w:bookmarkStart w:id="25" w:name="_Toc451421217"/>
      <w:r>
        <w:t>Naturalistic Observation</w:t>
      </w:r>
      <w:bookmarkEnd w:id="25"/>
    </w:p>
    <w:p w:rsidR="001A6B64" w:rsidRDefault="001A6B64" w:rsidP="001A6B64">
      <w:pPr>
        <w:pStyle w:val="ListBullet"/>
      </w:pPr>
      <w:r>
        <w:t>Jane Goodall’s research with chimps</w:t>
      </w:r>
    </w:p>
    <w:p w:rsidR="001A6B64" w:rsidRDefault="001A6B64" w:rsidP="001A6B64">
      <w:pPr>
        <w:pStyle w:val="Heading3"/>
      </w:pPr>
      <w:bookmarkStart w:id="26" w:name="_Toc451421218"/>
      <w:r>
        <w:t>Survey Research</w:t>
      </w:r>
      <w:bookmarkEnd w:id="26"/>
    </w:p>
    <w:p w:rsidR="001A6B64" w:rsidRDefault="001A6B64" w:rsidP="001A6B64">
      <w:pPr>
        <w:pStyle w:val="ListBullet"/>
      </w:pPr>
      <w:r>
        <w:t>Goal is whole population from surveying a sample portion of that population</w:t>
      </w:r>
    </w:p>
    <w:p w:rsidR="001A6B64" w:rsidRDefault="001A6B64" w:rsidP="001A6B64">
      <w:pPr>
        <w:pStyle w:val="ListBullet"/>
      </w:pPr>
      <w:r>
        <w:t>Problem of representativeness</w:t>
      </w:r>
    </w:p>
    <w:p w:rsidR="001A6B64" w:rsidRDefault="001A6B64" w:rsidP="001A6B64">
      <w:pPr>
        <w:pStyle w:val="ListBullet"/>
      </w:pPr>
      <w:r>
        <w:t>Establishes generality</w:t>
      </w:r>
    </w:p>
    <w:p w:rsidR="001A6B64" w:rsidRDefault="001A6B64" w:rsidP="001A6B64">
      <w:pPr>
        <w:pStyle w:val="ListBullet"/>
      </w:pPr>
      <w:r>
        <w:t>Set up correlations</w:t>
      </w:r>
    </w:p>
    <w:p w:rsidR="001A6B64" w:rsidRDefault="001A6B64" w:rsidP="001A6B64">
      <w:pPr>
        <w:pStyle w:val="ListBullet"/>
      </w:pPr>
      <w:r>
        <w:t>Correlation doesn’t mean causation</w:t>
      </w:r>
    </w:p>
    <w:p w:rsidR="001A6B64" w:rsidRDefault="001A6B64" w:rsidP="001A6B64">
      <w:pPr>
        <w:pStyle w:val="Heading3"/>
      </w:pPr>
      <w:bookmarkStart w:id="27" w:name="_Toc451421219"/>
      <w:r>
        <w:t>Experiments</w:t>
      </w:r>
      <w:bookmarkEnd w:id="27"/>
    </w:p>
    <w:p w:rsidR="001A6B64" w:rsidRDefault="001A6B64" w:rsidP="001A6B64">
      <w:pPr>
        <w:pStyle w:val="ListBullet"/>
      </w:pPr>
      <w:r>
        <w:lastRenderedPageBreak/>
        <w:t>Usually establishing causation</w:t>
      </w:r>
    </w:p>
    <w:p w:rsidR="001A6B64" w:rsidRDefault="001A6B64" w:rsidP="001A6B64">
      <w:pPr>
        <w:pStyle w:val="Heading2"/>
      </w:pPr>
      <w:bookmarkStart w:id="28" w:name="_Toc451421220"/>
      <w:r>
        <w:t>Research Methods – Surveys &amp; Establishing Representativeness</w:t>
      </w:r>
      <w:bookmarkEnd w:id="28"/>
    </w:p>
    <w:p w:rsidR="001A6B64" w:rsidRDefault="001A6B64" w:rsidP="001A6B64">
      <w:pPr>
        <w:pStyle w:val="Heading3"/>
      </w:pPr>
      <w:bookmarkStart w:id="29" w:name="_Toc451421221"/>
      <w:r>
        <w:t>Representative group of people</w:t>
      </w:r>
      <w:bookmarkEnd w:id="29"/>
    </w:p>
    <w:p w:rsidR="001A6B64" w:rsidRDefault="001A6B64" w:rsidP="001A6B64">
      <w:pPr>
        <w:pStyle w:val="ListBullet"/>
      </w:pPr>
      <w:r>
        <w:t>Random Sampling</w:t>
      </w:r>
    </w:p>
    <w:p w:rsidR="001A6B64" w:rsidRDefault="001A6B64" w:rsidP="001A6B64">
      <w:pPr>
        <w:pStyle w:val="ListBullet"/>
        <w:tabs>
          <w:tab w:val="clear" w:pos="360"/>
          <w:tab w:val="num" w:pos="1080"/>
        </w:tabs>
        <w:ind w:left="1080"/>
      </w:pPr>
      <w:r>
        <w:t>Take a small subset of a large group people</w:t>
      </w:r>
    </w:p>
    <w:p w:rsidR="001A6B64" w:rsidRDefault="001A6B64" w:rsidP="001A6B64">
      <w:pPr>
        <w:pStyle w:val="ListBullet"/>
      </w:pPr>
      <w:r>
        <w:t>Unbiased questions</w:t>
      </w:r>
    </w:p>
    <w:p w:rsidR="001A6B64" w:rsidRDefault="001A6B64" w:rsidP="001A6B64">
      <w:pPr>
        <w:pStyle w:val="ListBullet"/>
        <w:tabs>
          <w:tab w:val="clear" w:pos="360"/>
          <w:tab w:val="num" w:pos="1080"/>
        </w:tabs>
        <w:ind w:left="1080"/>
      </w:pPr>
      <w:r>
        <w:t>Anchoring Effects/ Framing Effects</w:t>
      </w:r>
    </w:p>
    <w:p w:rsidR="001A6B64" w:rsidRDefault="001A6B64" w:rsidP="001A6B64">
      <w:pPr>
        <w:pStyle w:val="Heading2"/>
      </w:pPr>
      <w:bookmarkStart w:id="30" w:name="_Toc451421222"/>
      <w:r>
        <w:t>Correlation is not Causation: How do you establish causation?</w:t>
      </w:r>
      <w:bookmarkEnd w:id="30"/>
    </w:p>
    <w:p w:rsidR="001A6B64" w:rsidRDefault="001A6B64" w:rsidP="001A6B64">
      <w:pPr>
        <w:pStyle w:val="ListBullet"/>
      </w:pPr>
      <w:r>
        <w:t>Time order</w:t>
      </w:r>
    </w:p>
    <w:p w:rsidR="001A6B64" w:rsidRDefault="001A6B64" w:rsidP="001A6B64">
      <w:pPr>
        <w:pStyle w:val="ListBullet"/>
        <w:tabs>
          <w:tab w:val="clear" w:pos="360"/>
          <w:tab w:val="num" w:pos="720"/>
        </w:tabs>
        <w:ind w:left="720"/>
      </w:pPr>
      <w:r>
        <w:t>Know which comes first</w:t>
      </w:r>
    </w:p>
    <w:p w:rsidR="001A6B64" w:rsidRDefault="001A6B64" w:rsidP="001A6B64">
      <w:pPr>
        <w:pStyle w:val="ListBullet"/>
        <w:tabs>
          <w:tab w:val="clear" w:pos="360"/>
          <w:tab w:val="num" w:pos="1080"/>
        </w:tabs>
        <w:ind w:left="1080"/>
      </w:pPr>
      <w:r>
        <w:t>Longitudinal research</w:t>
      </w:r>
    </w:p>
    <w:p w:rsidR="001A6B64" w:rsidRDefault="001A6B64" w:rsidP="001A6B64">
      <w:pPr>
        <w:pStyle w:val="ListBullet"/>
      </w:pPr>
      <w:r>
        <w:t>Elimination of all other possible causes</w:t>
      </w:r>
    </w:p>
    <w:p w:rsidR="001A6B64" w:rsidRDefault="001A6B64" w:rsidP="001A6B64">
      <w:pPr>
        <w:pStyle w:val="ListBullet"/>
        <w:tabs>
          <w:tab w:val="clear" w:pos="360"/>
          <w:tab w:val="num" w:pos="720"/>
        </w:tabs>
        <w:ind w:left="720"/>
      </w:pPr>
      <w:r>
        <w:t>Random Assignment</w:t>
      </w:r>
    </w:p>
    <w:p w:rsidR="001A6B64" w:rsidRDefault="001A6B64" w:rsidP="001A6B64">
      <w:pPr>
        <w:pStyle w:val="ListBullet"/>
        <w:tabs>
          <w:tab w:val="clear" w:pos="360"/>
          <w:tab w:val="num" w:pos="1080"/>
        </w:tabs>
        <w:ind w:left="1080"/>
      </w:pPr>
      <w:r>
        <w:t>Randomly assign people to various conditions</w:t>
      </w:r>
    </w:p>
    <w:p w:rsidR="001A6B64" w:rsidRDefault="001A6B64" w:rsidP="001A6B64">
      <w:pPr>
        <w:pStyle w:val="ListBullet"/>
        <w:tabs>
          <w:tab w:val="clear" w:pos="360"/>
          <w:tab w:val="num" w:pos="1080"/>
        </w:tabs>
        <w:ind w:left="1080"/>
      </w:pPr>
      <w:r>
        <w:t>Independent variable – what we think is the cause</w:t>
      </w:r>
    </w:p>
    <w:p w:rsidR="001A6B64" w:rsidRDefault="001A6B64" w:rsidP="001A6B64">
      <w:pPr>
        <w:pStyle w:val="ListBullet"/>
        <w:tabs>
          <w:tab w:val="clear" w:pos="360"/>
          <w:tab w:val="num" w:pos="1080"/>
        </w:tabs>
        <w:ind w:left="1080"/>
      </w:pPr>
      <w:r>
        <w:t>Dependent variable</w:t>
      </w:r>
    </w:p>
    <w:p w:rsidR="001A6B64" w:rsidRDefault="001A6B64" w:rsidP="001A6B64">
      <w:pPr>
        <w:pStyle w:val="ListBullet"/>
        <w:tabs>
          <w:tab w:val="clear" w:pos="360"/>
          <w:tab w:val="num" w:pos="1440"/>
        </w:tabs>
        <w:ind w:left="1440"/>
      </w:pPr>
      <w:r>
        <w:t>Valid</w:t>
      </w:r>
    </w:p>
    <w:p w:rsidR="001A6B64" w:rsidRDefault="001A6B64" w:rsidP="001A6B64">
      <w:pPr>
        <w:pStyle w:val="ListBullet"/>
        <w:tabs>
          <w:tab w:val="clear" w:pos="360"/>
          <w:tab w:val="num" w:pos="1440"/>
        </w:tabs>
        <w:ind w:left="1440"/>
      </w:pPr>
      <w:r>
        <w:t>Reliable – same outcome every time</w:t>
      </w:r>
    </w:p>
    <w:p w:rsidR="009D71C9" w:rsidRPr="009D71C9" w:rsidRDefault="009D71C9" w:rsidP="009D71C9">
      <w:bookmarkStart w:id="31" w:name="_GoBack"/>
      <w:bookmarkEnd w:id="31"/>
    </w:p>
    <w:p w:rsidR="007C663E" w:rsidRPr="007C663E" w:rsidRDefault="007C663E" w:rsidP="00EC1146">
      <w:pPr>
        <w:pStyle w:val="ListBullet"/>
        <w:numPr>
          <w:ilvl w:val="0"/>
          <w:numId w:val="0"/>
        </w:numPr>
        <w:ind w:left="720"/>
      </w:pPr>
    </w:p>
    <w:p w:rsidR="001D42D3" w:rsidRPr="001D42D3" w:rsidRDefault="001D42D3" w:rsidP="001D42D3"/>
    <w:sectPr w:rsidR="001D42D3" w:rsidRPr="001D42D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73F" w:rsidRDefault="006A373F">
      <w:pPr>
        <w:spacing w:after="0" w:line="240" w:lineRule="auto"/>
      </w:pPr>
      <w:r>
        <w:separator/>
      </w:r>
    </w:p>
  </w:endnote>
  <w:endnote w:type="continuationSeparator" w:id="0">
    <w:p w:rsidR="006A373F" w:rsidRDefault="006A3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73F" w:rsidRDefault="006A373F">
      <w:pPr>
        <w:spacing w:after="0" w:line="240" w:lineRule="auto"/>
      </w:pPr>
      <w:r>
        <w:separator/>
      </w:r>
    </w:p>
  </w:footnote>
  <w:footnote w:type="continuationSeparator" w:id="0">
    <w:p w:rsidR="006A373F" w:rsidRDefault="006A3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C6AFB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60246"/>
    <w:multiLevelType w:val="hybridMultilevel"/>
    <w:tmpl w:val="6750B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73F26"/>
    <w:multiLevelType w:val="hybridMultilevel"/>
    <w:tmpl w:val="70169B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F819F1"/>
    <w:multiLevelType w:val="hybridMultilevel"/>
    <w:tmpl w:val="9990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64769"/>
    <w:multiLevelType w:val="hybridMultilevel"/>
    <w:tmpl w:val="98A8CD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587004"/>
    <w:multiLevelType w:val="hybridMultilevel"/>
    <w:tmpl w:val="88CA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353DA"/>
    <w:multiLevelType w:val="hybridMultilevel"/>
    <w:tmpl w:val="334C44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F03363"/>
    <w:multiLevelType w:val="hybridMultilevel"/>
    <w:tmpl w:val="AC36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56F5E"/>
    <w:multiLevelType w:val="hybridMultilevel"/>
    <w:tmpl w:val="F0F0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E5E50"/>
    <w:multiLevelType w:val="hybridMultilevel"/>
    <w:tmpl w:val="7C5AE46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C617C8"/>
    <w:multiLevelType w:val="hybridMultilevel"/>
    <w:tmpl w:val="05DA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B27B6"/>
    <w:multiLevelType w:val="hybridMultilevel"/>
    <w:tmpl w:val="93A0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83AF1"/>
    <w:multiLevelType w:val="hybridMultilevel"/>
    <w:tmpl w:val="6944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0273EF"/>
    <w:multiLevelType w:val="hybridMultilevel"/>
    <w:tmpl w:val="E3DE4C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6C0C18"/>
    <w:multiLevelType w:val="hybridMultilevel"/>
    <w:tmpl w:val="998E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06E31"/>
    <w:multiLevelType w:val="hybridMultilevel"/>
    <w:tmpl w:val="78142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04F9B"/>
    <w:multiLevelType w:val="hybridMultilevel"/>
    <w:tmpl w:val="6794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601D8"/>
    <w:multiLevelType w:val="hybridMultilevel"/>
    <w:tmpl w:val="BC4EA83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4450FA"/>
    <w:multiLevelType w:val="hybridMultilevel"/>
    <w:tmpl w:val="99500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19"/>
  </w:num>
  <w:num w:numId="4">
    <w:abstractNumId w:val="1"/>
  </w:num>
  <w:num w:numId="5">
    <w:abstractNumId w:val="2"/>
  </w:num>
  <w:num w:numId="6">
    <w:abstractNumId w:val="21"/>
  </w:num>
  <w:num w:numId="7">
    <w:abstractNumId w:val="17"/>
  </w:num>
  <w:num w:numId="8">
    <w:abstractNumId w:val="10"/>
  </w:num>
  <w:num w:numId="9">
    <w:abstractNumId w:val="11"/>
  </w:num>
  <w:num w:numId="10">
    <w:abstractNumId w:val="18"/>
  </w:num>
  <w:num w:numId="11">
    <w:abstractNumId w:val="14"/>
  </w:num>
  <w:num w:numId="12">
    <w:abstractNumId w:val="16"/>
  </w:num>
  <w:num w:numId="13">
    <w:abstractNumId w:val="3"/>
  </w:num>
  <w:num w:numId="14">
    <w:abstractNumId w:val="4"/>
  </w:num>
  <w:num w:numId="15">
    <w:abstractNumId w:val="13"/>
  </w:num>
  <w:num w:numId="16">
    <w:abstractNumId w:val="12"/>
  </w:num>
  <w:num w:numId="17">
    <w:abstractNumId w:val="5"/>
  </w:num>
  <w:num w:numId="18">
    <w:abstractNumId w:val="15"/>
  </w:num>
  <w:num w:numId="19">
    <w:abstractNumId w:val="8"/>
  </w:num>
  <w:num w:numId="20">
    <w:abstractNumId w:val="6"/>
  </w:num>
  <w:num w:numId="21">
    <w:abstractNumId w:val="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2D3"/>
    <w:rsid w:val="00010E9C"/>
    <w:rsid w:val="001A6B64"/>
    <w:rsid w:val="001D42D3"/>
    <w:rsid w:val="00200D6A"/>
    <w:rsid w:val="00375BC0"/>
    <w:rsid w:val="006844A9"/>
    <w:rsid w:val="006A373F"/>
    <w:rsid w:val="007C663E"/>
    <w:rsid w:val="009D71C9"/>
    <w:rsid w:val="00A97EB8"/>
    <w:rsid w:val="00B945A7"/>
    <w:rsid w:val="00C939DD"/>
    <w:rsid w:val="00E95202"/>
    <w:rsid w:val="00EC1146"/>
    <w:rsid w:val="00ED17F5"/>
    <w:rsid w:val="00F203EE"/>
    <w:rsid w:val="00FA0455"/>
    <w:rsid w:val="00FF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AB54B6-5694-4BD3-8AE1-D52B4179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ListBullet">
    <w:name w:val="List Bullet"/>
    <w:basedOn w:val="Normal"/>
    <w:uiPriority w:val="99"/>
    <w:unhideWhenUsed/>
    <w:rsid w:val="007C663E"/>
    <w:pPr>
      <w:numPr>
        <w:numId w:val="22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D17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17F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17F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D17F5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wu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32489F-9859-4A51-9EDB-CDFD36281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98</TotalTime>
  <Pages>7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Ruolin Wu</dc:creator>
  <cp:keywords/>
  <cp:lastModifiedBy>Ruolin Wu</cp:lastModifiedBy>
  <cp:revision>8</cp:revision>
  <dcterms:created xsi:type="dcterms:W3CDTF">2016-05-18T20:12:00Z</dcterms:created>
  <dcterms:modified xsi:type="dcterms:W3CDTF">2016-05-19T15:40:00Z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